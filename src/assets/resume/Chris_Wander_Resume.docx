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AE6149" w14:paraId="2DA0E8C4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E6E9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9AA461" w14:textId="77777777" w:rsidR="00AE6149" w:rsidRDefault="00AE6149">
            <w:pPr>
              <w:pStyle w:val="div"/>
              <w:spacing w:line="300" w:lineRule="atLeast"/>
              <w:rPr>
                <w:rStyle w:val="topbordercell"/>
                <w:rFonts w:ascii="Fira Sans" w:eastAsia="Fira Sans" w:hAnsi="Fira Sans" w:cs="Fira Sans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110E84A4" w14:textId="77777777" w:rsidR="00AE6149" w:rsidRDefault="009954E8">
      <w:pPr>
        <w:pStyle w:val="documentname"/>
        <w:pBdr>
          <w:bottom w:val="none" w:sz="0" w:space="0" w:color="auto"/>
        </w:pBdr>
        <w:spacing w:before="100"/>
        <w:rPr>
          <w:rFonts w:ascii="Fira Sans" w:eastAsia="Fira Sans" w:hAnsi="Fira Sans" w:cs="Fira Sans"/>
        </w:rPr>
        <w:sectPr w:rsidR="00AE6149">
          <w:pgSz w:w="12240" w:h="15840"/>
          <w:pgMar w:top="0" w:right="700" w:bottom="400" w:left="700" w:header="720" w:footer="720" w:gutter="0"/>
          <w:cols w:space="720"/>
        </w:sectPr>
      </w:pPr>
      <w:r>
        <w:rPr>
          <w:rStyle w:val="span"/>
          <w:rFonts w:ascii="Fira Sans" w:eastAsia="Fira Sans" w:hAnsi="Fira Sans" w:cs="Fira Sans"/>
        </w:rPr>
        <w:t>Chris</w:t>
      </w:r>
      <w:r>
        <w:rPr>
          <w:rFonts w:ascii="Fira Sans" w:eastAsia="Fira Sans" w:hAnsi="Fira Sans" w:cs="Fira Sans"/>
        </w:rPr>
        <w:t xml:space="preserve"> </w:t>
      </w:r>
      <w:r>
        <w:rPr>
          <w:rStyle w:val="span"/>
          <w:rFonts w:ascii="Fira Sans" w:eastAsia="Fira Sans" w:hAnsi="Fira Sans" w:cs="Fira Sans"/>
        </w:rPr>
        <w:t>Wander</w:t>
      </w:r>
    </w:p>
    <w:p w14:paraId="75034E75" w14:textId="77777777" w:rsidR="00AE6149" w:rsidRDefault="009954E8">
      <w:pPr>
        <w:pStyle w:val="bottombordername"/>
        <w:rPr>
          <w:rFonts w:ascii="Fira Sans" w:eastAsia="Fira Sans" w:hAnsi="Fira Sans" w:cs="Fira Sans"/>
          <w:color w:val="000000"/>
        </w:rPr>
      </w:pPr>
      <w:r>
        <w:rPr>
          <w:rFonts w:ascii="Fira Sans" w:eastAsia="Fira Sans" w:hAnsi="Fira Sans" w:cs="Fira Sans"/>
          <w:color w:val="000000"/>
        </w:rPr>
        <w:t> </w:t>
      </w:r>
    </w:p>
    <w:tbl>
      <w:tblPr>
        <w:tblStyle w:val="documentparentContainer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20"/>
        <w:gridCol w:w="680"/>
        <w:gridCol w:w="3540"/>
      </w:tblGrid>
      <w:tr w:rsidR="00AE6149" w14:paraId="32078C1B" w14:textId="77777777">
        <w:trPr>
          <w:hidden/>
        </w:trPr>
        <w:tc>
          <w:tcPr>
            <w:tcW w:w="6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E5D844" w14:textId="77777777" w:rsidR="00AE6149" w:rsidRDefault="009954E8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EA6629F" w14:textId="77777777" w:rsidR="00AE6149" w:rsidRDefault="009954E8">
            <w:pPr>
              <w:pStyle w:val="documentleft-boxsectionnth-child1toppadding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50225743" w14:textId="4EB4CF76" w:rsidR="00AE6149" w:rsidRDefault="009954E8">
            <w:pPr>
              <w:pStyle w:val="documentheading"/>
              <w:spacing w:line="30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Professional Summary </w:t>
            </w:r>
            <w:r w:rsidR="00414927">
              <w:rPr>
                <w:noProof/>
              </w:rPr>
              <mc:AlternateContent>
                <mc:Choice Requires="wps">
                  <w:drawing>
                    <wp:inline distT="0" distB="0" distL="0" distR="0" wp14:anchorId="0C320113" wp14:editId="4B888074">
                      <wp:extent cx="1934210" cy="146050"/>
                      <wp:effectExtent l="0" t="0" r="635" b="1270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421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9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C0EED5" id="Rectangle 7" o:spid="_x0000_s1026" style="width:152.3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" fillcolor="#e6e9eb" stroked="f">
                      <w10:anchorlock/>
                    </v:rect>
                  </w:pict>
                </mc:Fallback>
              </mc:AlternateContent>
            </w:r>
          </w:p>
          <w:p w14:paraId="507A7596" w14:textId="77777777" w:rsidR="00AE6149" w:rsidRDefault="009954E8">
            <w:pPr>
              <w:pStyle w:val="p"/>
              <w:spacing w:line="30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Ambitious problem-solving Web Developer leveraging powerful set of technology skills. Eager to </w:t>
            </w:r>
            <w:proofErr w:type="gramStart"/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work</w:t>
            </w:r>
            <w:proofErr w:type="gramEnd"/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with personnel in all areas of company to help boost profits and improve opportunities. Specializing in object-oriented analysis and design.</w:t>
            </w:r>
          </w:p>
          <w:p w14:paraId="04FDE9F1" w14:textId="77777777" w:rsidR="00AE6149" w:rsidRDefault="009954E8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1C046BFD" w14:textId="77777777" w:rsidR="00AE6149" w:rsidRDefault="009954E8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0AF8D8B" w14:textId="77777777" w:rsidR="00AE6149" w:rsidRDefault="009954E8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19D5F606" w14:textId="21FC6B8C" w:rsidR="00AE6149" w:rsidRDefault="009954E8">
            <w:pPr>
              <w:pStyle w:val="documentheading"/>
              <w:spacing w:line="30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Work History </w:t>
            </w:r>
            <w:r w:rsidR="00414927">
              <w:rPr>
                <w:noProof/>
              </w:rPr>
              <mc:AlternateContent>
                <mc:Choice Requires="wps">
                  <w:drawing>
                    <wp:inline distT="0" distB="0" distL="0" distR="0" wp14:anchorId="7AC86892" wp14:editId="42B12C47">
                      <wp:extent cx="2790190" cy="146050"/>
                      <wp:effectExtent l="0" t="1905" r="3175" b="4445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019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9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5B8AA6" id="Rectangle 6" o:spid="_x0000_s1026" style="width:219.7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" fillcolor="#e6e9eb" stroked="f">
                      <w10:anchorlock/>
                    </v:rect>
                  </w:pict>
                </mc:Fallback>
              </mc:AlternateContent>
            </w:r>
          </w:p>
          <w:p w14:paraId="488A6015" w14:textId="77777777" w:rsidR="009954E8" w:rsidRDefault="009954E8" w:rsidP="009954E8">
            <w:pPr>
              <w:pStyle w:val="documentpaddedline"/>
              <w:pBdr>
                <w:top w:val="none" w:sz="0" w:space="15" w:color="auto"/>
              </w:pBdr>
              <w:spacing w:line="30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Web Developer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04/2018 to Current</w:t>
            </w:r>
          </w:p>
          <w:p w14:paraId="7F94D786" w14:textId="77777777" w:rsidR="009954E8" w:rsidRDefault="009954E8" w:rsidP="009954E8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Freelance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Orlando, FL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C1D1DFA" w14:textId="77777777" w:rsidR="009954E8" w:rsidRDefault="009954E8" w:rsidP="009954E8">
            <w:pPr>
              <w:pStyle w:val="divdocumentulli"/>
              <w:numPr>
                <w:ilvl w:val="0"/>
                <w:numId w:val="2"/>
              </w:numPr>
              <w:spacing w:before="60" w:line="30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Determined coding requirements for site creation, including e-commerce capability and specialized scripts.</w:t>
            </w:r>
          </w:p>
          <w:p w14:paraId="5413C1AE" w14:textId="77777777" w:rsidR="009954E8" w:rsidRDefault="009954E8" w:rsidP="009954E8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Designed sites to be compatible with top browsers, including Firefox, Chrome and Safari.</w:t>
            </w:r>
          </w:p>
          <w:p w14:paraId="14FA2374" w14:textId="5B2EDA8D" w:rsidR="009954E8" w:rsidRDefault="009954E8" w:rsidP="009954E8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Designed, implemented and monitored web pages and sites for continuous improvement.</w:t>
            </w:r>
          </w:p>
          <w:p w14:paraId="2F834304" w14:textId="77777777" w:rsidR="009954E8" w:rsidRDefault="009954E8" w:rsidP="009954E8">
            <w:pPr>
              <w:pStyle w:val="divdocumentulli"/>
              <w:spacing w:line="300" w:lineRule="atLeast"/>
              <w:ind w:left="200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404C06A4" w14:textId="77777777" w:rsidR="00AE6149" w:rsidRDefault="009954E8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Bartender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07/2015 to Current</w:t>
            </w:r>
          </w:p>
          <w:p w14:paraId="3FA79FD7" w14:textId="77777777" w:rsidR="00AE6149" w:rsidRDefault="009954E8">
            <w:pPr>
              <w:pStyle w:val="documentpaddedline"/>
              <w:spacing w:line="30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Universal Studios City Walk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Orlando, FL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CABC1EA" w14:textId="77777777" w:rsidR="00AE6149" w:rsidRDefault="009954E8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Maintained secure cash drawers, promptly resolving discrepancies for accuracy.</w:t>
            </w:r>
          </w:p>
          <w:p w14:paraId="043AFA70" w14:textId="77777777" w:rsidR="00AE6149" w:rsidRDefault="009954E8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Applied excellent organizational and multitasking abilities to </w:t>
            </w:r>
            <w:proofErr w:type="gramStart"/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handle</w:t>
            </w:r>
            <w:proofErr w:type="gramEnd"/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simultaneous customer, team and business needs while avoiding unnecessary delays or errors.</w:t>
            </w:r>
          </w:p>
          <w:p w14:paraId="65A658A7" w14:textId="77777777" w:rsidR="00AE6149" w:rsidRDefault="009954E8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Assisted servers with specialty drinks orders by preparing on-demand items without delay.</w:t>
            </w:r>
          </w:p>
          <w:p w14:paraId="1BC0BFEB" w14:textId="77777777" w:rsidR="00AE6149" w:rsidRDefault="009954E8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4C8F67EC" w14:textId="77777777" w:rsidR="00AE6149" w:rsidRDefault="009954E8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492A280" w14:textId="77777777" w:rsidR="00AE6149" w:rsidRDefault="009954E8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870D333" w14:textId="53549A1C" w:rsidR="00AE6149" w:rsidRDefault="009954E8">
            <w:pPr>
              <w:pStyle w:val="documentheading"/>
              <w:spacing w:line="30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Projects </w:t>
            </w:r>
            <w:r w:rsidR="00414927">
              <w:rPr>
                <w:noProof/>
              </w:rPr>
              <mc:AlternateContent>
                <mc:Choice Requires="wps">
                  <w:drawing>
                    <wp:inline distT="0" distB="0" distL="0" distR="0" wp14:anchorId="195D74DC" wp14:editId="7C01277B">
                      <wp:extent cx="3256280" cy="146050"/>
                      <wp:effectExtent l="2540" t="0" r="0" b="0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628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9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A68C7E" id="Rectangle 5" o:spid="_x0000_s1026" style="width:256.4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" fillcolor="#e6e9eb" stroked="f">
                      <w10:anchorlock/>
                    </v:rect>
                  </w:pict>
                </mc:Fallback>
              </mc:AlternateContent>
            </w:r>
          </w:p>
          <w:p w14:paraId="1B634F67" w14:textId="77777777" w:rsidR="00AE6149" w:rsidRDefault="009954E8">
            <w:pPr>
              <w:pStyle w:val="p"/>
              <w:spacing w:line="30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300 Challenge</w:t>
            </w:r>
          </w:p>
          <w:p w14:paraId="4BE9F045" w14:textId="170C9260" w:rsidR="00AE6149" w:rsidRDefault="009954E8">
            <w:pPr>
              <w:pStyle w:val="p"/>
              <w:spacing w:line="30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Link: </w:t>
            </w:r>
            <w:hyperlink r:id="rId5" w:history="1">
              <w:r w:rsidRPr="00913F65">
                <w:rPr>
                  <w:rStyle w:val="Hyperlink"/>
                  <w:rFonts w:ascii="Fira Sans" w:eastAsia="Fira Sans" w:hAnsi="Fira Sans" w:cs="Fira Sans"/>
                  <w:sz w:val="20"/>
                  <w:szCs w:val="20"/>
                </w:rPr>
                <w:t>https://limitless-harbor-65814.herokuapp.com/</w:t>
              </w:r>
            </w:hyperlink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br/>
            </w:r>
            <w:r>
              <w:rPr>
                <w:rStyle w:val="documentleft-box"/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Built with React front-end, Node.js back-end, and </w:t>
            </w:r>
            <w:proofErr w:type="spellStart"/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Mongod</w:t>
            </w:r>
            <w:r w:rsidR="00913F65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b</w:t>
            </w:r>
            <w:proofErr w:type="spellEnd"/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database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br/>
            </w:r>
            <w:r>
              <w:rPr>
                <w:rStyle w:val="documentleft-box"/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The Main object of this app was to have fun with friends and other gym goers, while challenging yourself to a timed workout.</w:t>
            </w:r>
          </w:p>
          <w:p w14:paraId="68B35657" w14:textId="7A74003B" w:rsidR="00AE6149" w:rsidRDefault="009954E8">
            <w:pPr>
              <w:pStyle w:val="p"/>
              <w:spacing w:line="30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HJM Company</w:t>
            </w: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documentleft-box"/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Link: </w:t>
            </w:r>
            <w:hyperlink r:id="rId6" w:history="1">
              <w:r w:rsidRPr="00913F65">
                <w:rPr>
                  <w:rStyle w:val="Hyperlink"/>
                  <w:rFonts w:ascii="Fira Sans" w:eastAsia="Fira Sans" w:hAnsi="Fira Sans" w:cs="Fira Sans"/>
                  <w:sz w:val="20"/>
                  <w:szCs w:val="20"/>
                </w:rPr>
                <w:t>https://hjmjanitorial.com/</w:t>
              </w:r>
            </w:hyperlink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br/>
            </w:r>
            <w:r>
              <w:rPr>
                <w:rStyle w:val="documentleft-box"/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A static site built with HTML, CSS, JavaScript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br/>
            </w:r>
            <w:r>
              <w:rPr>
                <w:rStyle w:val="documentleft-box"/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A company site used to increase business and future employees to apply.</w:t>
            </w:r>
          </w:p>
          <w:p w14:paraId="43042830" w14:textId="77777777" w:rsidR="00AE6149" w:rsidRDefault="009954E8">
            <w:pPr>
              <w:pStyle w:val="documentleft-boxsectionnth-last-child1bottomlowborder"/>
              <w:pBdr>
                <w:top w:val="none" w:sz="0" w:space="5" w:color="auto"/>
                <w:bottom w:val="single" w:sz="8" w:space="0" w:color="8DA6B6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  <w:tc>
          <w:tcPr>
            <w:tcW w:w="6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869873" w14:textId="77777777" w:rsidR="00AE6149" w:rsidRDefault="00AE6149">
            <w:pPr>
              <w:pStyle w:val="leftboxrightpaddingcellParagraph"/>
              <w:spacing w:line="300" w:lineRule="atLeast"/>
              <w:rPr>
                <w:rStyle w:val="leftboxrightpaddingcell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54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393338A" w14:textId="77777777" w:rsidR="00AE6149" w:rsidRDefault="009954E8">
            <w:pPr>
              <w:pStyle w:val="documentleft-boxsectionnth-child1toppadding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712D2513" w14:textId="3E674F49" w:rsidR="00AE6149" w:rsidRDefault="009954E8">
            <w:pPr>
              <w:pStyle w:val="documentheading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Contact </w:t>
            </w:r>
            <w:r w:rsidR="00414927">
              <w:rPr>
                <w:noProof/>
              </w:rPr>
              <mc:AlternateContent>
                <mc:Choice Requires="wps">
                  <w:drawing>
                    <wp:inline distT="0" distB="0" distL="0" distR="0" wp14:anchorId="364A570A" wp14:editId="0F800C5F">
                      <wp:extent cx="1351915" cy="146050"/>
                      <wp:effectExtent l="3175" t="0" r="0" b="127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1915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9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3A28A3" id="Rectangle 4" o:spid="_x0000_s1026" style="width:106.4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" fillcolor="#e6e9eb" stroked="f">
                      <w10:anchorlock/>
                    </v:rect>
                  </w:pict>
                </mc:Fallback>
              </mc:AlternateContent>
            </w:r>
          </w:p>
          <w:p w14:paraId="6BF43220" w14:textId="77777777" w:rsidR="00AE6149" w:rsidRDefault="009954E8">
            <w:pPr>
              <w:pStyle w:val="documentaddress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proofErr w:type="gramStart"/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</w:rPr>
              <w:t>Address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 xml:space="preserve"> :</w:t>
            </w:r>
            <w:proofErr w:type="gramEnd"/>
            <w:r>
              <w:rPr>
                <w:rStyle w:val="span"/>
                <w:rFonts w:ascii="Fira Sans" w:eastAsia="Fira Sans" w:hAnsi="Fira Sans" w:cs="Fira Sans"/>
                <w:color w:val="000000"/>
              </w:rPr>
              <w:t xml:space="preserve"> Orlando, FL</w:t>
            </w:r>
            <w:r>
              <w:rPr>
                <w:rStyle w:val="documentaddressadrsDetails"/>
                <w:rFonts w:ascii="Fira Sans" w:eastAsia="Fira Sans" w:hAnsi="Fira Sans" w:cs="Fira Sans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Address</w:t>
            </w:r>
            <w:r>
              <w:rPr>
                <w:rStyle w:val="span"/>
                <w:rFonts w:ascii="Fira Sans" w:eastAsia="Fira Sans" w:hAnsi="Fira Sans" w:cs="Fira Sans"/>
                <w:vanish/>
                <w:color w:val="000000"/>
              </w:rPr>
              <w:t xml:space="preserve"> : Orlando, FL</w:t>
            </w:r>
            <w:r>
              <w:rPr>
                <w:rStyle w:val="documentaddressadrsDetails"/>
                <w:rFonts w:ascii="Fira Sans" w:eastAsia="Fira Sans" w:hAnsi="Fira Sans" w:cs="Fira Sans"/>
                <w:vanish/>
                <w:color w:val="000000"/>
              </w:rPr>
              <w:t xml:space="preserve"> </w:t>
            </w:r>
          </w:p>
          <w:p w14:paraId="1233E8F1" w14:textId="77777777" w:rsidR="00AE6149" w:rsidRDefault="009954E8">
            <w:pPr>
              <w:pStyle w:val="documentpaddedline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Phone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(614) 506-5435</w:t>
            </w:r>
          </w:p>
          <w:p w14:paraId="6C7C2E01" w14:textId="77777777" w:rsidR="00AE6149" w:rsidRDefault="009954E8">
            <w:pPr>
              <w:pStyle w:val="documentpaddedline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Email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chriswandermail@gmail.com</w:t>
            </w:r>
          </w:p>
          <w:p w14:paraId="72FDCF00" w14:textId="40C401E8" w:rsidR="00AE6149" w:rsidRPr="00BD7C2F" w:rsidRDefault="00BD7C2F">
            <w:pPr>
              <w:pStyle w:val="documentadnlLnksli"/>
              <w:spacing w:before="100" w:line="300" w:lineRule="atLeast"/>
              <w:rPr>
                <w:rStyle w:val="Hyperlink"/>
                <w:rFonts w:ascii="Fira Sans" w:eastAsia="Fira Sans" w:hAnsi="Fira Sans" w:cs="Fira Sans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sz w:val="20"/>
                <w:szCs w:val="20"/>
              </w:rPr>
              <w:fldChar w:fldCharType="begin"/>
            </w:r>
            <w:r>
              <w:rPr>
                <w:rFonts w:ascii="Fira Sans" w:eastAsia="Fira Sans" w:hAnsi="Fira Sans" w:cs="Fira Sans"/>
                <w:sz w:val="20"/>
                <w:szCs w:val="20"/>
              </w:rPr>
              <w:instrText xml:space="preserve"> HYPERLINK "https://www.chriswander.com/" </w:instrText>
            </w:r>
            <w:r>
              <w:rPr>
                <w:rFonts w:ascii="Fira Sans" w:eastAsia="Fira Sans" w:hAnsi="Fira Sans" w:cs="Fira Sans"/>
                <w:sz w:val="20"/>
                <w:szCs w:val="20"/>
              </w:rPr>
              <w:fldChar w:fldCharType="separate"/>
            </w:r>
            <w:r w:rsidR="00913F65" w:rsidRPr="00BD7C2F">
              <w:rPr>
                <w:rStyle w:val="Hyperlink"/>
                <w:rFonts w:ascii="Fira Sans" w:eastAsia="Fira Sans" w:hAnsi="Fira Sans" w:cs="Fira Sans"/>
                <w:sz w:val="20"/>
                <w:szCs w:val="20"/>
              </w:rPr>
              <w:t>We</w:t>
            </w:r>
            <w:bookmarkStart w:id="0" w:name="_GoBack"/>
            <w:bookmarkEnd w:id="0"/>
            <w:r w:rsidR="00913F65" w:rsidRPr="00BD7C2F">
              <w:rPr>
                <w:rStyle w:val="Hyperlink"/>
                <w:rFonts w:ascii="Fira Sans" w:eastAsia="Fira Sans" w:hAnsi="Fira Sans" w:cs="Fira Sans"/>
                <w:sz w:val="20"/>
                <w:szCs w:val="20"/>
              </w:rPr>
              <w:t>b</w:t>
            </w:r>
            <w:r w:rsidR="00913F65" w:rsidRPr="00BD7C2F">
              <w:rPr>
                <w:rStyle w:val="Hyperlink"/>
                <w:rFonts w:ascii="Fira Sans" w:eastAsia="Fira Sans" w:hAnsi="Fira Sans" w:cs="Fira Sans"/>
                <w:sz w:val="20"/>
                <w:szCs w:val="20"/>
              </w:rPr>
              <w:t>site</w:t>
            </w:r>
          </w:p>
          <w:p w14:paraId="0DFB2FE9" w14:textId="63B4B3E5" w:rsidR="00AE6149" w:rsidRDefault="00BD7C2F">
            <w:pPr>
              <w:pStyle w:val="documentadnlLnksli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sz w:val="20"/>
                <w:szCs w:val="20"/>
              </w:rPr>
              <w:fldChar w:fldCharType="end"/>
            </w:r>
            <w:hyperlink r:id="rId7" w:history="1">
              <w:proofErr w:type="spellStart"/>
              <w:r w:rsidR="00913F65" w:rsidRPr="00913F65">
                <w:rPr>
                  <w:rStyle w:val="Hyperlink"/>
                  <w:rFonts w:ascii="Fira Sans" w:eastAsia="Fira Sans" w:hAnsi="Fira Sans" w:cs="Fira Sans"/>
                  <w:sz w:val="20"/>
                  <w:szCs w:val="20"/>
                </w:rPr>
                <w:t>Github</w:t>
              </w:r>
              <w:proofErr w:type="spellEnd"/>
            </w:hyperlink>
          </w:p>
          <w:p w14:paraId="7869A953" w14:textId="5A262FA4" w:rsidR="00AE6149" w:rsidRDefault="00256D8B">
            <w:pPr>
              <w:pStyle w:val="documentadnlLnksli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hyperlink r:id="rId8" w:history="1">
              <w:proofErr w:type="spellStart"/>
              <w:r w:rsidR="00913F65" w:rsidRPr="00913F65">
                <w:rPr>
                  <w:rStyle w:val="Hyperlink"/>
                  <w:rFonts w:ascii="Fira Sans" w:eastAsia="Fira Sans" w:hAnsi="Fira Sans" w:cs="Fira Sans"/>
                  <w:sz w:val="20"/>
                  <w:szCs w:val="20"/>
                </w:rPr>
                <w:t>Linkedin</w:t>
              </w:r>
              <w:proofErr w:type="spellEnd"/>
            </w:hyperlink>
          </w:p>
          <w:p w14:paraId="0891D163" w14:textId="77777777" w:rsidR="00AE6149" w:rsidRDefault="009954E8">
            <w:pPr>
              <w:pStyle w:val="bottomlow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5D1A7CBC" w14:textId="77777777" w:rsidR="00AE6149" w:rsidRDefault="009954E8">
            <w:pPr>
              <w:pStyle w:val="top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5C3013DC" w14:textId="77777777" w:rsidR="00AE6149" w:rsidRDefault="009954E8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3B76B76A" w14:textId="26E8C201" w:rsidR="00AE6149" w:rsidRDefault="009954E8">
            <w:pPr>
              <w:pStyle w:val="documentheading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Skills </w:t>
            </w:r>
            <w:r w:rsidR="00414927">
              <w:rPr>
                <w:noProof/>
              </w:rPr>
              <mc:AlternateContent>
                <mc:Choice Requires="wps">
                  <w:drawing>
                    <wp:inline distT="0" distB="0" distL="0" distR="0" wp14:anchorId="7A8C69FD" wp14:editId="1022ECF2">
                      <wp:extent cx="1534795" cy="146050"/>
                      <wp:effectExtent l="0" t="0" r="3175" b="0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795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9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C6A2F0" id="Rectangle 3" o:spid="_x0000_s1026" style="width:120.8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" fillcolor="#e6e9eb" stroked="f">
                      <w10:anchorlock/>
                    </v:rect>
                  </w:pict>
                </mc:Fallback>
              </mc:AlternateContent>
            </w:r>
          </w:p>
          <w:p w14:paraId="546724D7" w14:textId="77777777" w:rsidR="00AE6149" w:rsidRDefault="009954E8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Web user interfaces</w:t>
            </w:r>
          </w:p>
          <w:p w14:paraId="13FD22F3" w14:textId="77777777" w:rsidR="00AE6149" w:rsidRDefault="009954E8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Web development projects</w:t>
            </w:r>
          </w:p>
          <w:p w14:paraId="71328BC2" w14:textId="77777777" w:rsidR="00AE6149" w:rsidRDefault="009954E8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Design patterns and principles</w:t>
            </w:r>
          </w:p>
          <w:p w14:paraId="3B287641" w14:textId="77777777" w:rsidR="00AE6149" w:rsidRDefault="009954E8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HTML</w:t>
            </w:r>
          </w:p>
          <w:p w14:paraId="1A4D814B" w14:textId="77777777" w:rsidR="00AE6149" w:rsidRDefault="009954E8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CSS</w:t>
            </w:r>
          </w:p>
          <w:p w14:paraId="2A65E061" w14:textId="77777777" w:rsidR="00AE6149" w:rsidRDefault="009954E8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JavaScript</w:t>
            </w:r>
          </w:p>
          <w:p w14:paraId="215DC3AE" w14:textId="788B3FF6" w:rsidR="00AE6149" w:rsidRDefault="00913F65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jQuery</w:t>
            </w:r>
          </w:p>
          <w:p w14:paraId="2528A6E8" w14:textId="77777777" w:rsidR="00AE6149" w:rsidRDefault="009954E8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React</w:t>
            </w:r>
          </w:p>
          <w:p w14:paraId="2397CAB4" w14:textId="7E718155" w:rsidR="00AE6149" w:rsidRDefault="009954E8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Mongo</w:t>
            </w:r>
            <w:r w:rsidR="00913F65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db</w:t>
            </w:r>
            <w:proofErr w:type="spellEnd"/>
          </w:p>
          <w:p w14:paraId="11482C9E" w14:textId="77777777" w:rsidR="00AE6149" w:rsidRDefault="009954E8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SASS</w:t>
            </w:r>
          </w:p>
          <w:p w14:paraId="18E458FB" w14:textId="77777777" w:rsidR="00AE6149" w:rsidRDefault="009954E8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Node.js</w:t>
            </w:r>
          </w:p>
          <w:p w14:paraId="0B3655C6" w14:textId="77777777" w:rsidR="00AE6149" w:rsidRDefault="009954E8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Python</w:t>
            </w:r>
          </w:p>
          <w:p w14:paraId="3E85566F" w14:textId="77777777" w:rsidR="00AE6149" w:rsidRDefault="009954E8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MySQL</w:t>
            </w:r>
          </w:p>
          <w:p w14:paraId="1C51C16F" w14:textId="77777777" w:rsidR="00AE6149" w:rsidRDefault="009954E8">
            <w:pPr>
              <w:pStyle w:val="bottomlow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07768264" w14:textId="77777777" w:rsidR="00AE6149" w:rsidRDefault="009954E8">
            <w:pPr>
              <w:pStyle w:val="top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6874D93E" w14:textId="77777777" w:rsidR="00AE6149" w:rsidRDefault="009954E8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65BF1216" w14:textId="57C6AFC7" w:rsidR="00AE6149" w:rsidRDefault="009954E8">
            <w:pPr>
              <w:pStyle w:val="documentheading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Education </w:t>
            </w:r>
            <w:r w:rsidR="00414927">
              <w:rPr>
                <w:noProof/>
              </w:rPr>
              <mc:AlternateContent>
                <mc:Choice Requires="wps">
                  <w:drawing>
                    <wp:inline distT="0" distB="0" distL="0" distR="0" wp14:anchorId="45740D3F" wp14:editId="42BFEBD2">
                      <wp:extent cx="1160145" cy="146050"/>
                      <wp:effectExtent l="4445" t="0" r="0" b="127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0145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9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5B0B71" id="Rectangle 2" o:spid="_x0000_s1026" style="width:91.3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" fillcolor="#e6e9eb" stroked="f">
                      <w10:anchorlock/>
                    </v:rect>
                  </w:pict>
                </mc:Fallback>
              </mc:AlternateContent>
            </w:r>
          </w:p>
          <w:p w14:paraId="6E25CBC7" w14:textId="11156916" w:rsidR="00AE6149" w:rsidRDefault="009954E8">
            <w:pPr>
              <w:pStyle w:val="documentpaddedline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Technical </w:t>
            </w:r>
            <w:r w:rsidR="00913F65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Certificate,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Computer Programming W/ Web Development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2019</w:t>
            </w:r>
          </w:p>
          <w:p w14:paraId="3B077FD0" w14:textId="77777777" w:rsidR="00AE6149" w:rsidRDefault="009954E8">
            <w:pPr>
              <w:pStyle w:val="documentpaddedline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Valencia College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29BF2568" w14:textId="77777777" w:rsidR="00AE6149" w:rsidRDefault="009954E8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Dean's List Fall 2019</w:t>
            </w:r>
          </w:p>
          <w:p w14:paraId="250ACE44" w14:textId="77777777" w:rsidR="00AE6149" w:rsidRDefault="009954E8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Coursework in Java, Python and JavaScript</w:t>
            </w:r>
          </w:p>
          <w:p w14:paraId="2A97C51F" w14:textId="77777777" w:rsidR="00AE6149" w:rsidRDefault="009954E8">
            <w:pPr>
              <w:pStyle w:val="documentpaddedline"/>
              <w:pBdr>
                <w:top w:val="none" w:sz="0" w:space="15" w:color="auto"/>
              </w:pBdr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Full Stack Web Development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Web Development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2018</w:t>
            </w:r>
          </w:p>
          <w:p w14:paraId="1B71F581" w14:textId="77777777" w:rsidR="00AE6149" w:rsidRDefault="009954E8">
            <w:pPr>
              <w:pStyle w:val="documentpaddedline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University of Central Florida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- Orlando, FL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7DE41506" w14:textId="77777777" w:rsidR="00AE6149" w:rsidRDefault="009954E8">
            <w:pPr>
              <w:pStyle w:val="documentleft-boxsectionnth-last-child1bottomlowborder"/>
              <w:pBdr>
                <w:top w:val="none" w:sz="0" w:space="5" w:color="auto"/>
                <w:bottom w:val="single" w:sz="8" w:space="0" w:color="8DA6B6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</w:tr>
    </w:tbl>
    <w:p w14:paraId="6696A446" w14:textId="77777777" w:rsidR="00AE6149" w:rsidRDefault="00AE6149">
      <w:pPr>
        <w:rPr>
          <w:rFonts w:ascii="Fira Sans" w:eastAsia="Fira Sans" w:hAnsi="Fira Sans" w:cs="Fira Sans"/>
          <w:color w:val="000000"/>
        </w:rPr>
      </w:pPr>
    </w:p>
    <w:sectPr w:rsidR="00AE6149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C5A256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349F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B414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A6B1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A8D1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F600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6630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22D2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DEE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684B7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0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9C49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90CF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804D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5E99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2818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1CF3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0027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3EC3F8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B16C32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2A2A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E011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A8C4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D865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DA86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4CFE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8CAA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B947D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802E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2683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262A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6A6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06C7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D07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3E3F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90D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3DAED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06C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A2BA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36F6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5C7A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B84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BE09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C8C4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AA0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D746D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36E0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D0EC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38DB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4A8C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02C4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FCCC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20FE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F065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9"/>
    <w:rsid w:val="00256D8B"/>
    <w:rsid w:val="00414927"/>
    <w:rsid w:val="00913F65"/>
    <w:rsid w:val="009954E8"/>
    <w:rsid w:val="00AE6149"/>
    <w:rsid w:val="00B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5213"/>
  <w15:docId w15:val="{1607924B-9624-477B-A882-0B2FB557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iv">
    <w:name w:val="div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Pr>
      <w:shd w:val="clear" w:color="auto" w:fill="576D7B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tblPr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680" w:lineRule="atLeast"/>
    </w:pPr>
    <w:rPr>
      <w:b/>
      <w:bCs/>
      <w:caps/>
      <w:color w:val="576D7B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pPr>
      <w:spacing w:line="500" w:lineRule="atLeast"/>
    </w:pPr>
  </w:style>
  <w:style w:type="paragraph" w:customStyle="1" w:styleId="documentheading">
    <w:name w:val="document_heading"/>
    <w:basedOn w:val="Normal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Pr>
      <w:caps/>
      <w:color w:val="576D7B"/>
      <w:spacing w:val="10"/>
      <w:sz w:val="28"/>
      <w:szCs w:val="28"/>
    </w:r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paragraph" w:customStyle="1" w:styleId="bottomlowborder">
    <w:name w:val="bottomlowborder"/>
    <w:basedOn w:val="Normal"/>
    <w:pPr>
      <w:pBdr>
        <w:top w:val="none" w:sz="0" w:space="5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left-boxsectionnth-last-child1bottomlowborder">
    <w:name w:val="document_left-box_section_nth-last-child(1)_bottomlowborder"/>
    <w:basedOn w:val="Normal"/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CNTC">
    <w:name w:val="document_right-box_SECTION_CNTC"/>
    <w:basedOn w:val="Normal"/>
  </w:style>
  <w:style w:type="paragraph" w:customStyle="1" w:styleId="documentaddress">
    <w:name w:val="document_address"/>
    <w:basedOn w:val="Normal"/>
    <w:pPr>
      <w:spacing w:line="30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</w:style>
  <w:style w:type="paragraph" w:customStyle="1" w:styleId="alnkSection">
    <w:name w:val="alnkSection"/>
    <w:basedOn w:val="Normal"/>
  </w:style>
  <w:style w:type="paragraph" w:customStyle="1" w:styleId="documentadnlLnksli">
    <w:name w:val="document_adnlLnks_li"/>
    <w:basedOn w:val="Normal"/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913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F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-wander-83232915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wander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jmjanitorial.com/" TargetMode="External"/><Relationship Id="rId5" Type="http://schemas.openxmlformats.org/officeDocument/2006/relationships/hyperlink" Target="https://limitless-harbor-65814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ChrisWander</dc:title>
  <dc:creator>chris wander</dc:creator>
  <cp:lastModifiedBy>chris wander</cp:lastModifiedBy>
  <cp:revision>5</cp:revision>
  <dcterms:created xsi:type="dcterms:W3CDTF">2020-01-15T20:06:00Z</dcterms:created>
  <dcterms:modified xsi:type="dcterms:W3CDTF">2020-01-16T18:12:00Z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IDAAAB+LCAAAAAAABAAVmsWurFAURD+IAW5D3N2Z4Y37Rb7+8YZNSICzd1WtSppGGYZHaZHlIFpASRpCOQbHeIxkKEGkIBEK5R6e2/haPL2UoR7pMG/Tp1I44UKd5DgBVZEF2CZWOaxjoIG2zQLKZJHkQqhzb61/7fhiUtWUz2CTfncVCknom6I3GCyuZ1PHslTwTq4o0KpY+XQ7SJqObK2XvgPWpbkMdrAxjS84AYBItRqL1eao7ttozZ4BFue</vt:lpwstr>
  </property>
  <property fmtid="{D5CDD505-2E9C-101B-9397-08002B2CF9AE}" pid="3" name="x1ye=1">
    <vt:lpwstr>fGN7LeI/AQdxk3jRt8K6TrIlM+/tNfA34r4Hy9O5bFCneirOatTm15bh00R8Qs0sTTaaATU6/v+I2oAzv+/AUGdDkfD9lP8jkq5V9FtBlTE+cLW3Giuy8DndprstGYcbK+3Xe01sn9a+pdWhZ7eppfgEF/LUg8AIed612lvVvprw3Q2N6A6J8u9+ZEXK5LHRZ8ipNPy8PQZy/OJK4PPzLFZmcZR4nbGFllkETHQCt/Jrk9dHTAT4uLJGTigtL3G</vt:lpwstr>
  </property>
  <property fmtid="{D5CDD505-2E9C-101B-9397-08002B2CF9AE}" pid="4" name="x1ye=10">
    <vt:lpwstr>3yml7gyiJGTbaqBGghlZLJD4ecFWXmvaTvdC+AjAtQknpOKUuobG0MtXjf0oVSKwty3cQVRM7c9GdHD89mr45RUar/eRYjFrSqm7+9gIRoOzIDozAMxUC/rzXZFgdIB/KhofcD4OVyVDwDEnLAnlmJN5zN9n3jRZtfPI4t210uHLJUURQGM5Gbg0miDY33ngzw98UVG6W2kQwMNq8hwtzJWnLIL0bjDanDz/3AM5CQoD14eVWnyWv5laZWvypmh</vt:lpwstr>
  </property>
  <property fmtid="{D5CDD505-2E9C-101B-9397-08002B2CF9AE}" pid="5" name="x1ye=11">
    <vt:lpwstr>SOyH4YzD3q7GKGHHiXNlP9LFVZJFx997uQMe6lOeHfoE+8ozDeUca+hNO2o2BU5PKI/mCymKaIwn7mdte1ORup1LoLvJ/wn9tgPVqtX0kSJirj9HKD0o5Hq9So1on4DTz93zArSj93n9K90MCUTbb35Iwmy2H3hLMI9XCkAbFpM3cYfz5B03IXswvWZMHKHHKtIeJG/x6dYNnrOrgzasGChZFhBqGh3FFvseckyctiELU9Q6bba4tWWb4R39kIa</vt:lpwstr>
  </property>
  <property fmtid="{D5CDD505-2E9C-101B-9397-08002B2CF9AE}" pid="6" name="x1ye=12">
    <vt:lpwstr>HAp4prD130F9txIamzn6RushUf0VgYeDM3QUZZtNuspdqXz4AG7WqMqEC0LG1MvU5umBtlj9kCLYSlgI4NK8xNpHDkq2MoCJ4UYkhuzd6It2CkRtRs2XbMV6zhH9OMTil2LtsvCaEyjtlb8R7mPbNhgmUgMjXK2kxN+tMG3A8rln+MUnEoXa65myiXLiZDv26iwzieFGssoe7wnGEWo2hkvbZEKFW8fTFJB8nYbPdPrtRM79VDsYrzqxbWzME1s</vt:lpwstr>
  </property>
  <property fmtid="{D5CDD505-2E9C-101B-9397-08002B2CF9AE}" pid="7" name="x1ye=13">
    <vt:lpwstr>NakqXDdRFrm2VvlyKg86vd9Q5Kv3m6LgBKw8Cen0Hr5Ex4qVBACyf4KfIqMhmPd2L+mvZrjPyrIZ1Zx+aR/8gsaEMqVN32FwdXYRNoUk/Mgk+5UyEL2HsFGEDY83taLdxSjqAMnTsLi1Qur29f+pv1eKDqU4sUKrQHrsayYdNBgLQKY5GAs+on2PY8TksCUGCzGVEt1LMuJ5jB+ML/4imoRy9EmITc8HtnEsDWw27/ohU4+4vmxueX5yQclKfej</vt:lpwstr>
  </property>
  <property fmtid="{D5CDD505-2E9C-101B-9397-08002B2CF9AE}" pid="8" name="x1ye=14">
    <vt:lpwstr>xJQJ/8Jb9gvaIr6YdzEruMsExp0OB7U3A6H57FzLL4cdS1f80MwsgE2aa9V66cX9ao8sHSAr+LN0q97HQRiSXIE83MaQZWe1O2nfdKoMGkvljfLQB+D6DZcca00s/VQnGrv4zdcuOv7ywYZBSfCX9JMIrK/UGCSfOfwnJl6XcV1PoRaSQSFGR/IgIORqhoVfLuJx79Mrw7ev9RVvfd5EI2+UovxMl0FXgQwUd/QgyJPBAE47ZYA8dPU/hbcRvJH</vt:lpwstr>
  </property>
  <property fmtid="{D5CDD505-2E9C-101B-9397-08002B2CF9AE}" pid="9" name="x1ye=15">
    <vt:lpwstr>AbQ97Oy0fybj9qoSpWh/cf8luzDWiFpL2xTLxG9X7d7PMi/2z+Gn+xYBhjn1kxLFexJzWYTaDWxQRlrjrTpM4TsDnxO7A4ZPwwEV89cQzay4Zk8YjkX/0UZWTF1JSKKNHMl0xH00JYwr2eGcjeWlyxjAlgPXqcyAfdWA6uNUkzrjFRsRSuW2zZK1iAhGrz4sGg2mdgwNylEjUDE9Ql+vDxw9ZZt2yDz0npWo5UyhYVUwUzXqodoNMCvQUlNAuFu</vt:lpwstr>
  </property>
  <property fmtid="{D5CDD505-2E9C-101B-9397-08002B2CF9AE}" pid="10" name="x1ye=16">
    <vt:lpwstr>gfM/0DaPsg9M9W+y3ladcJLIK2owpmKycTTsF3VncNNmqQQR++bL8013JMOM5nmj7PKRc959zMzYecjkadLLrJQ8vTbY1kSOxb+gpOu5rLkIoTqnxmornCjWxcOFsFJC2zPutbL3W8KXO559OIpi/P0V4cBJPZhcrVLl8qNrHNr25AFbLudLehTTg5NPv/xFZctlo6y6q7+XJW+CrCGxK0zzDXy5WQVp9Im+XWCM+aMiWdFJYpScXY5CRy3u5R2</vt:lpwstr>
  </property>
  <property fmtid="{D5CDD505-2E9C-101B-9397-08002B2CF9AE}" pid="11" name="x1ye=17">
    <vt:lpwstr>WrjjoZJm8iMVUf0glfCyOrTimkut2sTequ6j9/Kv67xRSiFXPRfdnVQvTV+rzdb8Pk/x12CNs4/EsHoIFBoZ4J5PILT32z5oT+VarxmHgBSS1bCCSkFx1cSVV2tnoGIxktLwQyvExLNFMQbjTFH66mYHcXZyX1GDm/qgJG/3R3Ci/AOlRH8m+7jj/iOp2O0pObPqpjkZpSQlsbmH/U6kC515QdfOdF85mdwVTUv7CQr62+C+wXhsmij+u0S3TY+</vt:lpwstr>
  </property>
  <property fmtid="{D5CDD505-2E9C-101B-9397-08002B2CF9AE}" pid="12" name="x1ye=18">
    <vt:lpwstr>MK9+7fSkNGSs1AcLXM0p23vlIH81dXpdkyyewf14SeFP1VFhO1Hw5wWKwa3uuG39NkM0zM5eXzb/LrlD/j6clRE7PCIX0bg/dO6HvcbpS8KPmEPBuIvWJ+zjGptfA95gPPaPHcxnT1isrgkVMdg4PHWQgeN3gcDB8np71PnQQ/jvHqN4/IGkUPHoeVI0rSX5KXTOhfH/NXvwfxjTwNwGKyJuyrw5mRTFbaSg3aCjlj+BdMKvnxDiahIq1PBN1Ao</vt:lpwstr>
  </property>
  <property fmtid="{D5CDD505-2E9C-101B-9397-08002B2CF9AE}" pid="13" name="x1ye=19">
    <vt:lpwstr>UyNHEeJYEqVDiqY5/uLae7RW0OXDRco47+FW8bA4cigU2FkTRsxFKuOtEwumM0bfwvWwuvzF55PIwc9wROk2cCTBelEjx+jTqRCU617PCCKLqHF3yIlMjv79DGpAGDvlqQONy7D8IaUcltEw1Nh2/2zXTZZn23LybWnnVGovBU/1PYOlkRnQPxXXTnyY2990jcgwG5WzALAQX5wXB6ayy4tgd3MlGM5Mc8oKGEMMBe1QcxFAT9Vzu9DuxjoBDa1</vt:lpwstr>
  </property>
  <property fmtid="{D5CDD505-2E9C-101B-9397-08002B2CF9AE}" pid="14" name="x1ye=2">
    <vt:lpwstr>nBL6VRhyjpFlYipAyWks43f7pykdFsgijaFLYNaGZyXtHsurK+kigEPRdcbIL4ioY+x53W9t1dm7W43CtHMJJY9ADgIlDfSRIXI/oI4RuitrVeGRcxmUn4K4E590J7U8S/02garcxLKM7kxXUDGFpo4zRbkgGCNcztbL69XeryqpgGlkRCbFdRTcmi+O+pn5+c5HnvkbkNFZf0x8PYeICPI1qcg8DylmDO71qi6+8PdJdbtU5ypn7E9vS/q6gzu</vt:lpwstr>
  </property>
  <property fmtid="{D5CDD505-2E9C-101B-9397-08002B2CF9AE}" pid="15" name="x1ye=20">
    <vt:lpwstr>tgLp+tvq3yieoPdtMoz4A8m7L+hqnTXHw/Ho3Q10BAOTZuCJmtsBqqhqgqwkiJq1aqkCjwNDJI9d17MsbE2cN3tCglAFB31j/UG+sEX6ZQP2xl9W+UNPW6o914T4476CcvPplyTve5AK9ile6fauqTv9T9x9iUl/eCcx/bWbWgdCHIFV+jSKrWad4C0661qElbUpTbj0QirJ97V8B9uTZ18OCgl4VODRJ3j0juk0yPO5g/v31iVei7vBVEeo5jG</vt:lpwstr>
  </property>
  <property fmtid="{D5CDD505-2E9C-101B-9397-08002B2CF9AE}" pid="16" name="x1ye=21">
    <vt:lpwstr>IAPAPg3aOl/ZY4kujXOygRI6rnH3PhJ9VAVUy/ZvjawUSwxIqidLqWaPcv9BM8x9SToYwkBptmLehaF7OqCVd9b0X/TYhELcAXsazAuPZ5JDW5hTvRtetOlGwvGnC8M7exDFzfxKHqQFXEaLrj5JbJYr/bt6E8koTth+y2dmJbD1OqFL4BclgQ219XF5xHXHt7THJAgRDacDxTr2prSCiX028/AJHKfp97Ap1yA9+O1FtriiqKnZ7GiFiJCBn2Q</vt:lpwstr>
  </property>
  <property fmtid="{D5CDD505-2E9C-101B-9397-08002B2CF9AE}" pid="17" name="x1ye=22">
    <vt:lpwstr>MwBQMNsZo28d8shNTG0ntPi9j4QT6+z2Hy9vhaqaGyj5GwrBv87BYN/PmvjkAKCMlDHNbiCqAyPBcb2rE21t+O0SB0xpkma1Dou2wuNs6A8v6ZzCwzmqMQ3a/pS5w4o1RbbkuJSGR4fLPr1mA/pE0f3Kmnp5SsfhwAzvFMQDMcX8hRY8aEjfHeqdjFMpp4DHLng2AZrT8Pg8p4eM3RrZBf21JPIoibI2C0tdezQGJbSf58CuZOF0f0LiTt3FAjF</vt:lpwstr>
  </property>
  <property fmtid="{D5CDD505-2E9C-101B-9397-08002B2CF9AE}" pid="18" name="x1ye=23">
    <vt:lpwstr>MohzcSQc0xVl5lCZAOUVeCBWqnecu+hKXSiuBGyFHO4hNlDxrPfXSz2v8EyCB0E7KCe6hXYCc1H+3BrH0MFqNztFOogJh/VNJy5PRfz802GH0fcqT/1i83QKZqSHi2GNEguip0ukK1JouCxYjbfXFw+kq7ir8utql8neD+cdsbPb/hdtMfAOeSU8YAUoMe/MJMsaQg2KyRSyiofjjEq8zS97m9SH0TPCcIedhEcOIF5jiNL+npbIQlhk1e2ekkD</vt:lpwstr>
  </property>
  <property fmtid="{D5CDD505-2E9C-101B-9397-08002B2CF9AE}" pid="19" name="x1ye=24">
    <vt:lpwstr>ehpsrbX4XvCBNb3PlJMrjc4DlbdOG8Lmk+BMVi5Y/Nro1nmpptcrGZpT7I4Fu2sPQdtyVCgGxErp8NBe9BX2Khe5x7L+s0gmdOdO5vNWezXZKGdIDkkHRz1Z0iffkZPnlZ6BlHaBJC8r/jOdevwleBh1nHBuU9NEwoa5JT6ntI1buN6jkQQD1eOHCfbtGFh+gU2O6Ypp6DbuBz0JV/1wCPqNp+I8x4wEx1MbgEykzPmiGI98yEIKW6M0vGIaT99</vt:lpwstr>
  </property>
  <property fmtid="{D5CDD505-2E9C-101B-9397-08002B2CF9AE}" pid="20" name="x1ye=25">
    <vt:lpwstr>9EaBwpTP+EEbJMHgGQDoVnmjWzSQYskNdjADhI3Nqf1yJSLK28ETQxwFaMBBWF/C2N8D7Yz28PCQG9wAjU7Tfh8o+2sLcrnnccKKsHFtQ649b+t7Er4u8FKaHbPiLGvpIrJTyYNbkThRIzNAePoesGTnLzeRvCRPqaUYWbMY8ooFOMJGBu5thSLO8AYP6J6/oYVwFCRcPcuFNRvvR8ajKktIILSA6x5eoETEjmjkggCjC2Mwy2f4euOKy4gOg89</vt:lpwstr>
  </property>
  <property fmtid="{D5CDD505-2E9C-101B-9397-08002B2CF9AE}" pid="21" name="x1ye=26">
    <vt:lpwstr>OOqXdUTjvk8JslBLOWwnC6hdTcPYah9k+pClCsiJ2dB2Z7FCx/SBorTgqy1UNHSt+Wz625elitKxWEG5BxJZEKZsL8dQNTapSioSv2TqX5qmg3WxXW2VgGyIJz624YUGS+vqy/jxzdNax/MedD4dX95KNlTGx5sVvWH/Tim9765y8QnUmL89mBkJPn5MAemvukMPGdFm99on4VnNujSc4byzjlrUjWpU4WOCnAn56YaoyU6cdAtWzBHHgK93ZFl</vt:lpwstr>
  </property>
  <property fmtid="{D5CDD505-2E9C-101B-9397-08002B2CF9AE}" pid="22" name="x1ye=27">
    <vt:lpwstr>vPysNclnS++APwnhGo1SdiLYnN68neSEfffwKptH6P6LHKg5BOw3VLJ8ppiYRdRXMBsir2OfiB6G73SjFOgXseSkfxpPijivGl4/OoyMpNvLimwxJr7cmFqJNtvWP37Q7RVaruJVCcKhIP3DWr1wCqzQZu+MkMoFxB50WoIf+ke/Am5IpVb0QpQGflp+suhE3Nu7AbjbO9INFuNkuaR9VL+WDj+izqEEez9egY9Q4eQzNCIXYUTyc6hAqWAG5mF</vt:lpwstr>
  </property>
  <property fmtid="{D5CDD505-2E9C-101B-9397-08002B2CF9AE}" pid="23" name="x1ye=28">
    <vt:lpwstr>97E/t+J7Y4IttGilHtujHxfPL+XJD+sPJYptwBiUOjpWIQiXU4zyZHT8cZd8ZAfRXPkvuNcde5EMHTst3Ik19QTHSapuycwEsx6dCp/Vddf39XOO1bZudqNV9HdmV/T9e41nP/9+JxzfvaG6Q3QE4u9HeJgsR26Qt1gnDXX1Vd9ISHGSEfC9uvz8zYKvSM4j2gzZ7d/SD2R/+SIvayn7PuvErqQRl0UGAb4BUHQsFA9SXwGukHvhbRBW6A9zPL6</vt:lpwstr>
  </property>
  <property fmtid="{D5CDD505-2E9C-101B-9397-08002B2CF9AE}" pid="24" name="x1ye=29">
    <vt:lpwstr>7DwoSrp2JI365tfRuzwuwsCP4jNXwv67jenXAG7loYb0ObgIqzKb3rlQeerM5+m7XQFYBcuBkdGHn1QsHBzEebn0w+lePHLtKgZRwR8JXKGJdXbwcAnJ+c7+ERxg30jUi5ZrTwnvMf9ujsVHqdlJstteLwvrWX0siGJ/ElJkVnewRgY3FNAOe6jWa8FCTV5bEQtcIcdfjQoyO4YtWkzEdshZ8nNj7h8eaBowSmQFAjHBhWMynzax+WDA7O0BKhJ</vt:lpwstr>
  </property>
  <property fmtid="{D5CDD505-2E9C-101B-9397-08002B2CF9AE}" pid="25" name="x1ye=3">
    <vt:lpwstr>Xks4TvNnKES7Ff2oV4w3c3amHAE++ZsR3yDzi5IlLROWO3jFZeZVmg5GyVQBjandPYchiy0fIuHngU6sCoOAeDk+XkFayEy586iXYgbxdYu7V6owCRc5c9LyQEwHQfYbgkN4ErywGCleBq96JpCoKa3a9D2KneijbbV0gDjYNuKJKaN4y6KeFIfArS6ZZvwWMz5RmIeLjc95Gq0GVHgOW2JcOOsBGJNihKRa2c+RL7l3kRUDFn3svCTeSbcPFaL</vt:lpwstr>
  </property>
  <property fmtid="{D5CDD505-2E9C-101B-9397-08002B2CF9AE}" pid="26" name="x1ye=30">
    <vt:lpwstr>kx3gWI1q+3QfnCI3fJfalBzzf9pJCdNjirKMDBOmhB7sHht55DLsnCoD6nLkaUgrc5djr5MPdpyEo+CkDVRM2/zL7Q8zPDUUvSAY1Ly1yGQLfg51wosz2DypaLQiU7m6ltExj1pEOh4YuWXosG/do+ZyW74Y+rRfCPlNPQrwQcSY/fX8iho6K3lgqHCsdEEPdR7p9PTFAqhPb6m0svVOcnwOg/8aeYicVuNGv7M7rcZ5t1GKs3z+cIgQqRAz66G</vt:lpwstr>
  </property>
  <property fmtid="{D5CDD505-2E9C-101B-9397-08002B2CF9AE}" pid="27" name="x1ye=31">
    <vt:lpwstr>QtHEwBnOgcSHykV7htdxt+zJE41EHvH88D55RnSDbCv2BriAnep1JFFZf4bm9UNcX6xJaFLISWY4x3wdXREsXcotIwVNZH6T5B3g0c+nSrBb9V5QaLsHhr9xLRtcmPnpblXrLekuNzCeFVv3so6NvDFoWlC+9zXtzaVTfffdeuMPC4v0C7BHsaXos5M6oVottccUcHI2p8SGvf+LoJNIgbgq4WMg2wK94flhDk4+BfvA+MrvJC1Nb/jnSUdjQix</vt:lpwstr>
  </property>
  <property fmtid="{D5CDD505-2E9C-101B-9397-08002B2CF9AE}" pid="28" name="x1ye=32">
    <vt:lpwstr>xxsxl/6ge5ARyFwlPVS5eoPEbyF53Auqwow2mH3gGOMX50r3dLbQGtxGV4CpkG7+2O1HTmbm+bzZZ3Q1sECavqJFkdoUOKwnmQVi/HCbN32sMaoeP/tnBYodx6HU7JQ1mYTAiMA28DYKQ1wTe+Kxl2ieq1kQ+SNNb8Q7+rH5zXzkyI5l7IIAvB2fFHBx3RY6Gyh02bl04BCPaGi0LkoTTyOgenqVGlVfPp1VzbJ065b394Zwhr5VV6vq6PFUezo</vt:lpwstr>
  </property>
  <property fmtid="{D5CDD505-2E9C-101B-9397-08002B2CF9AE}" pid="29" name="x1ye=33">
    <vt:lpwstr>KQaMdTeXuXuXSpdSYhDiye52pccotNSOnNWzNRQImYDr4sjxAuKrEwzAYr8TenZXBgC4rifjC8a62YcAbwi/Mg7VQ+/PNnjAwO/xCEo502eeVTvZ8d5BKWBb8t0wR5rYBRGA3+Zb/Ltw7Xg0E3w0LX3nH10Ig9a+E8KtVydG6xS7YKHBxiPkO2I+MpQq7MbnJqGJxo7c9thtZtEoqqctfdV1owBy/5kjg3x9LZKtK+jnRrOoPRa15yBEOYxvtiG</vt:lpwstr>
  </property>
  <property fmtid="{D5CDD505-2E9C-101B-9397-08002B2CF9AE}" pid="30" name="x1ye=34">
    <vt:lpwstr>Cu/DW7VaWiaE1tWU87eERidpPq1jTyQaCjdh2dKLydUzLw240JiYbM/Q6RTS7LcD6X4V01XIoLswt9MTBADzMT3DBc3H3bfmmwu4gnGfBdBvjReEyS21S/lFlT1Z+Qo1Vx6M+6lNcwXbQ4s0ahZl3ZaXK6qXlGxjOcFG7s0iL7jis2Tp0EBoy+1soD7fyLv5v5ReCIy7T+qfYMFcl4MGEdWqu5SCXdY3XnxaEaO/GXiPKQLDeAK57FMC3pbK/fD</vt:lpwstr>
  </property>
  <property fmtid="{D5CDD505-2E9C-101B-9397-08002B2CF9AE}" pid="31" name="x1ye=35">
    <vt:lpwstr>oZlpZsLLdir43qL3vcN94HJvbxrQFQvdkIko5JlSS6RxqewA8J5LfbWyX6siftqabVVGaS1K9aDT3934UOukV0bGLbHaaEOCAr2/FlQjIWktzw01UHN6eEYLVAfcY1Y0zOgxn4hbOUsB73TbUgRRtOD3YIluhC2tsAELRyR2bpfDdL7vDzHFUlZfRJBzuAXAXbhYVfHGHJ/aAviqpwa9F8Y4+jfIP8xmDeYQoIvxgFZVTM3ZzT+oVSFyWTmIFh5</vt:lpwstr>
  </property>
  <property fmtid="{D5CDD505-2E9C-101B-9397-08002B2CF9AE}" pid="32" name="x1ye=36">
    <vt:lpwstr>Bn1PZ0S4XOSfNMaSvAExus0OnnNjfeO3EdVsR6HMD8y/u3gCVNKFB0yAd73GT6wuqbI4m61yvp6eHVgLp5J6oUKhi1PSH6q35WvSmBSARkbbJV+UzhK30sICKwKDNJLpWHA1DN22GXcfJysCWARGwaZwOmgN/9sLTjavCrRb0/jyUfJP2XwZqkl/fxM6RQ/6wxqYDeBRulsDBgZ3E+J4W+egUV18Yf/A9Y8UcbdPFlpQ16cYdRTdmL/wr86wwXv</vt:lpwstr>
  </property>
  <property fmtid="{D5CDD505-2E9C-101B-9397-08002B2CF9AE}" pid="33" name="x1ye=37">
    <vt:lpwstr>cmN2JOliqOp6lRq2j2EZk/fPsxcXJRyIGOmz035jba/It0HFeCDv6b4JPg73n1k5fTF6I7JXC+YkipjlFAVhNX4fyvL+hnpOBZC2ABUF4KG9OXgYzw5moY8QOFpGzOscEr44ebf/a8CpqcJ/jOK5iV8NqQRfGX+Cx6M7L1XKF3ndANLC9UConiXLE89JeE69hIzQ37jKkXhlQcLj/Ifs+TUaWQI8xqFEq12rS8FIWlh/ZML7jWapejyYyDeFad9</vt:lpwstr>
  </property>
  <property fmtid="{D5CDD505-2E9C-101B-9397-08002B2CF9AE}" pid="34" name="x1ye=38">
    <vt:lpwstr>66KO28/04fGGXnfUf4ls62Z8g6DvC9CJzDUlikLRXRa34kLXG/hKv4HS0DFMVDIW1soEMUsznJMtXmhBnp4OJxk4H6EdqcP1cAOJjEV4UX7LERF9Q/Gaw/YyL3F+QHh48WG31PbrpTG2PUm+++Rln6PBgRqyNlZTJJUylhZOT68gBocTCcJOSQiMnRQEppZQ0DU+bqmC+FsAV3Qs6a/vhTMXW05CW69aTzerGiE0CU+wtOg89Mmnw0TqW48nY3W</vt:lpwstr>
  </property>
  <property fmtid="{D5CDD505-2E9C-101B-9397-08002B2CF9AE}" pid="35" name="x1ye=39">
    <vt:lpwstr>d689IoisMIUXSYO8oPoKIdKjOl7twbfdD09672Ic0n2vx9JajnCxnZZVepJJR301xb5ZSV2XTSXXvHjemV42RdFf27d35+AO9WXJKQDiGSwWOG06sKJ1+1DD+YvLQ859TGNJpEJd8JRTpPC96l4583lyiOjotdsmAvSkRZ05rsPtWlQzXiJKI1N0GHSzWYJ9VQszOZqgX/rn40D868oBXA4aEcHxcKYb9tkUm+9ddlbLLpsOyeYT0lI30iKpTEQ</vt:lpwstr>
  </property>
  <property fmtid="{D5CDD505-2E9C-101B-9397-08002B2CF9AE}" pid="36" name="x1ye=4">
    <vt:lpwstr>R05ixpAz0QDSoCM9l+BSih8fRHIuZAH9xCChD2g+XwGFmpqg1F14GzMKe0XQ45NBn39G5gMbv86kbrJwQ5Zbz/JCKaKhPUiU2M4+yzhV7/xMny2iJ+T+9hgWdVOvxmUR9vOHvX9VMLIldqjEX2+wECztYY3q5VyKGg0uUFR39Cd1jRDVbZ4hNYZ1m9tW//irDCioa7VgZSeJ/0IkNwqnWBoY5sNvj92dbph1LEcotZXk8j2LM7bKGznjYWEeWwJ</vt:lpwstr>
  </property>
  <property fmtid="{D5CDD505-2E9C-101B-9397-08002B2CF9AE}" pid="37" name="x1ye=40">
    <vt:lpwstr>/vpGHnqX0f1d75fRLHR1FM+EJRpdL1UAS2Mfi9BtCgPUMUlO9BKoAun35PEudL4+3T3clOue8Ca+9zBogJ7io9mKvZZsc8JUzOY+46qumbbD/Dg0Ml0agGRa1QcXJw6e3EHVZfATvD1A4u9eVChklquoQniff+Jv+DuVz4ZgCKKSg6TVzmY15QiDFQHwkqUb9hWOe5whnzbuonrKz2X+foKTxMqh6L4RirWJomUnvVRXOWbb/9HT7JavSsw4F2t</vt:lpwstr>
  </property>
  <property fmtid="{D5CDD505-2E9C-101B-9397-08002B2CF9AE}" pid="38" name="x1ye=41">
    <vt:lpwstr>/5TMc7NurEY/6f4R4MuEj8Z/vrRc+2wq8D4Hkfq6WTnut065d+1h21azM62kdsy8GGO+9BNBu4IJQiE3zBg8znR5LWLVHvpUmOw3mjeBHuojUrIXKHlbU4UQbG9Wh6QEeFZMXkiWXtu6o9U4Bavuf3G75GuyFP90Ex33i3eM2Rdu36+eegXCNR5IKdGk9JyPa7GuqQUz66okaw/HX7UsI7F3TiMSr1g/VtBwKrQ/w4EJ+eEsCCiCpJOlylYUWTl</vt:lpwstr>
  </property>
  <property fmtid="{D5CDD505-2E9C-101B-9397-08002B2CF9AE}" pid="39" name="x1ye=42">
    <vt:lpwstr>XLO+plUJSqRpZWomEdFh1VHQs/EdTtY9khZGB44/8Ce2reSpKTzVhiLsEN874UFa3lr/d/cYFOouotqtpN3qxRQdcqQupk214AN2uXXHa4tIG3alhspL+acLK+F4gCJf0w+t23G//5bp7E5THs1ONS+DGkJwQVf+KfSKmeo48W8ltParfEhxFI/3ZJqkJ+03Hub5eCq+hl7bfHxPSbv3bGEoo+bNlp/gIIP8f//3ZJHfmPlXa5yqWsy7vSEHiuZ</vt:lpwstr>
  </property>
  <property fmtid="{D5CDD505-2E9C-101B-9397-08002B2CF9AE}" pid="40" name="x1ye=43">
    <vt:lpwstr>LSTb1L+A/H+4RP4QaITkR0qyYGe9FbDrNsOiKIDLnHx1t8v+39s9YoP4n3VI/x53vWEln1Ffyi75h8j3Q4p0MYSXGmndo9UOcSylFEleWECkFWj90koxCvbyoR7IldJ5sVspH+dVmf02wC83g1YiM59RMJCTj08c5aq/Fp8cqlEArF/sSceWp+cBaTcBSjDi5CA8qTtBjAHiTd8qT0y+gbRKJ9WgFcC26aC2A20GHsFH0j6fG9P3CVkH8WH7I6o</vt:lpwstr>
  </property>
  <property fmtid="{D5CDD505-2E9C-101B-9397-08002B2CF9AE}" pid="41" name="x1ye=44">
    <vt:lpwstr>tIiTyEh3mWf3WJDLHBbG9mJn0mDsdnI990DXpCadSbFfl3GsyGCereS5MFRZZUuvgLYeoDJHTqWgdEmStMsZd99J9WGjyRJS0a8874SkNtD+Hcj5tyCMrNhlHujGD6oK79clfm9gC0lXwGVDrGIQGWywM4A3ob/Bd8oWIxccjXsXE8A37e2Yq7lAbVvF0/tVNYLNyL6vurLmrpWQ86Va/1h2LNLH+umxjL8YXJCRB6cO4+a8PTvtix2slEscVrL</vt:lpwstr>
  </property>
  <property fmtid="{D5CDD505-2E9C-101B-9397-08002B2CF9AE}" pid="42" name="x1ye=45">
    <vt:lpwstr>GjsaM9HM+8kAk6PNpmtHQiSP/flCyz63FB30AxnCoX+gAHqv/4WQyeb1+xsGMWDAoJThWMhXEzD9l8D8di/S7vWFpHwppT04oLVe56I66pugqdwIrT/ff6qmXClU0vuj1F9+jLIkOhF8LLKIFO8yDXHkmcdi6MrYCzJ2dtfS310bBpbcj8SEXaKufZgWol1ggh6CBBFazQxlzEpUn2zZXm5yNQBbHS2c/FncGjYd3gEK0xrIoMYhopkCI9sBEcH</vt:lpwstr>
  </property>
  <property fmtid="{D5CDD505-2E9C-101B-9397-08002B2CF9AE}" pid="43" name="x1ye=46">
    <vt:lpwstr>D6yt1bkBlpw7fjB2QVOmXgfe4eZQ75r6+iqvPOpNQFt6HDyq7P9wnzC1HUXuHLCAqKkrDpCs/fLqwyJazb905lnl4nFtk01Q8TA9xwNWtMt7vJPBxm0rZwDuO6oYkcEnnzK5tB0U9EMftaFbGeIMz9fkIpwk1A9SWuoAlfVLoKz8xpe/quxs9seBiw/ZGQdpTI4IBdkZisHAadI3xleX/9z+gt4WhHq0RTaF8MDYqg0IEJbE0eS2BaEKMbgq9cx</vt:lpwstr>
  </property>
  <property fmtid="{D5CDD505-2E9C-101B-9397-08002B2CF9AE}" pid="44" name="x1ye=47">
    <vt:lpwstr>w2Zzz7U+HfqgZqWm6bXhLRxy0WrYR2ilhDWKMkZ+ATn/Sx4hD4313gn+ivkEyIOnOEX8Suml2c+hXAnLB33erz6ba3HDv/REEFwlp4SwbdR8pHQmwsbejGof5RA8ssQ0REDLknv9vLyTOX3GR6xMt7zIp/X8aiz682iBtOq7j9tf63G8Rf184h8X1dahRl8pWTbOx+K/6WvoMc1srW4dqyJbvWwL26SNSHQYiDJsizdKiy6tmpUZP2k0LYhEunq</vt:lpwstr>
  </property>
  <property fmtid="{D5CDD505-2E9C-101B-9397-08002B2CF9AE}" pid="45" name="x1ye=48">
    <vt:lpwstr>5eDgP533NVlU4NGznOhP61VP9dCTgdwnJ5HqiuX0ONi1vlv20SrFsPUOMaOzo4erknZIU4ITaxObiqWvfHQHRuOv+ebejV1imn3G+wF/tETyahsOwW8Ht1kOJ/c81421vcqhxFvaj0i1VyE42tAWrHntHKcLPCAK8mTcOZETcZ7d6o+GjLcusL+4VmVwLZRpA1BcsoZM6vYyIox+HwCvj233Hzyyr/ggMAAA</vt:lpwstr>
  </property>
  <property fmtid="{D5CDD505-2E9C-101B-9397-08002B2CF9AE}" pid="46" name="x1ye=5">
    <vt:lpwstr>cAGTB1/JSF149pFPNEU3TZuCTLvRyX45nWyL5IoF6GBA4rRTn5g3PYwrr14Jkaao0D1M1nPVP7UHcAC5G9T0EnCe1acGDfW4wFJrokA9RSEQ84glNSNnCeef7vhT7VzRZhGS522XA0UCB6NJ/ZpTL/ZkWi4MVEjAejQir8Vxmi7UReN8thHfd1CLubaU6Gn/ASyzCGlvmcZG6n6qbrV1dhsddaUHa5YgORuem3eg5bm6r7A87d+TPJhmJ9jum6Q</vt:lpwstr>
  </property>
  <property fmtid="{D5CDD505-2E9C-101B-9397-08002B2CF9AE}" pid="47" name="x1ye=6">
    <vt:lpwstr>8FyEuWI11RNDaAeHfIxQo4vOQR7/QpOLoEoHFem4w90zwu4cF4kB95DNzI74ZgwPE1EzStp6Pkrx1ny23wsGaQBD6plM/owWUUksIQNlNG18QHtXnPwukCwEhZ0Ipd4gjav/x4MECzTEYB9ElibMTQNMl8XyH/g4S+6dFIVkMs4GdRf37kwqOQpVgQHxqZM/GfbPrVSld7gRXSAmS658shzNYavXkVvnIapfnwMnf53mogHe6cOoKzxoYyy1A3v</vt:lpwstr>
  </property>
  <property fmtid="{D5CDD505-2E9C-101B-9397-08002B2CF9AE}" pid="48" name="x1ye=7">
    <vt:lpwstr>5z55kg9sqH1T5BXHxmQaqJnBaBYHut5PgH34Cem4PiT6B/ZYo1AgcQn1dUgO9QXyAQlTkw5jRpEWbpOjB7+JNh/O2JpAfVZEIUgKGueUyGLyuv9Mvwo6eTy+DB6a4N/9p+KkqOMHXMNqMtRN34HeWKa0eTUoPl2ifE3K+XthprI7Tv3cizWxkj4y+ywv3fTP163ld6bkBXXrjpXYcwm1NrXKH9BPs/YhUgUNPihBm9x7ju97XTEH+nEdE97x3lU</vt:lpwstr>
  </property>
  <property fmtid="{D5CDD505-2E9C-101B-9397-08002B2CF9AE}" pid="49" name="x1ye=8">
    <vt:lpwstr>dTMN7qOHUWTCuCWn62voB22jDmE1oSXjspANgICeCWW5FmNGyijZ5sQ/cKKKtHfe9KBsVmQTCSq6GmPBjvTDa/f3rGWADCWk026fyGtLYoljnJWyYCs4kqjrOJSS4z1h5as7IDhF/F5On19/5QAgfHhgV8bwe1CxyNvQ229L2NLiW9B81HToxCVaulKlwGG+Y/iBFK0kbl1cvIbzRpDqu4UcCiI0uRlltoK+f3I5k4gt4065+p7op0tlLL4vIeK</vt:lpwstr>
  </property>
  <property fmtid="{D5CDD505-2E9C-101B-9397-08002B2CF9AE}" pid="50" name="x1ye=9">
    <vt:lpwstr>NzguRrwT5A9NOH5A4DOBu8CetkR3opPr4msM/MB8iN1Hc74uZxBSPiVKR4pszlyKQ6uo3VaoZoj8Ft+TgfiZCuUeDLAVC3PGqTR8hAqEz/WeAWZigIyZVVG+jCrznyardi+SWwvVTyNqzbKG7REUKGW1qY7Txxc+9HvbgUpXntjAtl/Qoy/yoK2SQWBG7EgrYcPUN/ixqm9hssPhCy6T5GdfEjiqvtGlvENiLpIzlh51cxbyfWWMpDAFp5OYN+u</vt:lpwstr>
  </property>
</Properties>
</file>